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89" w:rsidRPr="00C33E89" w:rsidRDefault="00C33E89">
      <w:pPr>
        <w:rPr>
          <w:rFonts w:cs="Aharoni"/>
          <w:b/>
        </w:rPr>
      </w:pPr>
      <w:r w:rsidRPr="00C33E89">
        <w:rPr>
          <w:rFonts w:cs="Aharoni"/>
          <w:b/>
        </w:rPr>
        <w:t>GITHUB</w:t>
      </w:r>
    </w:p>
    <w:p w:rsidR="00C33E89" w:rsidRPr="00C33E89" w:rsidRDefault="00C33E89">
      <w:pPr>
        <w:rPr>
          <w:rFonts w:cs="Aharoni"/>
          <w:b/>
        </w:rPr>
      </w:pPr>
      <w:r>
        <w:rPr>
          <w:rFonts w:cs="Aharoni"/>
          <w:lang w:val="en"/>
        </w:rPr>
        <w:t xml:space="preserve">GitHub is a web-based </w:t>
      </w:r>
      <w:proofErr w:type="spellStart"/>
      <w:r>
        <w:rPr>
          <w:rFonts w:cs="Aharoni"/>
          <w:lang w:val="en"/>
        </w:rPr>
        <w:t>g</w:t>
      </w:r>
      <w:r w:rsidRPr="00C33E89">
        <w:rPr>
          <w:rFonts w:cs="Aharoni"/>
          <w:lang w:val="en"/>
        </w:rPr>
        <w:t>it</w:t>
      </w:r>
      <w:proofErr w:type="spellEnd"/>
      <w:r w:rsidRPr="00C33E89">
        <w:rPr>
          <w:rFonts w:cs="Aharoni"/>
          <w:lang w:val="en"/>
        </w:rPr>
        <w:t xml:space="preserve"> repository hosting service. It offers all of the distributed version control and source co</w:t>
      </w:r>
      <w:r>
        <w:rPr>
          <w:rFonts w:cs="Aharoni"/>
          <w:lang w:val="en"/>
        </w:rPr>
        <w:t xml:space="preserve">de management functionality of </w:t>
      </w:r>
      <w:proofErr w:type="spellStart"/>
      <w:r>
        <w:rPr>
          <w:rFonts w:cs="Aharoni"/>
          <w:lang w:val="en"/>
        </w:rPr>
        <w:t>g</w:t>
      </w:r>
      <w:r w:rsidRPr="00C33E89">
        <w:rPr>
          <w:rFonts w:cs="Aharoni"/>
          <w:lang w:val="en"/>
        </w:rPr>
        <w:t>it</w:t>
      </w:r>
      <w:proofErr w:type="spellEnd"/>
      <w:r w:rsidRPr="00C33E89">
        <w:rPr>
          <w:rFonts w:cs="Aharoni"/>
          <w:lang w:val="en"/>
        </w:rPr>
        <w:t xml:space="preserve"> as well as adding its own features. It provides access control and several collaboration features such as bug tracking, feature requests, task management, and wikis for every project.</w:t>
      </w:r>
    </w:p>
    <w:p w:rsidR="00C33E89" w:rsidRPr="00C33E89" w:rsidRDefault="00C33E89">
      <w:pPr>
        <w:rPr>
          <w:rFonts w:cs="Aharoni"/>
          <w:b/>
        </w:rPr>
      </w:pPr>
    </w:p>
    <w:p w:rsidR="001B7BD9" w:rsidRPr="00C33E89" w:rsidRDefault="000A2F25">
      <w:pPr>
        <w:rPr>
          <w:rFonts w:cs="Aharoni"/>
          <w:lang w:val="en"/>
        </w:rPr>
      </w:pPr>
      <w:r w:rsidRPr="00C33E89">
        <w:rPr>
          <w:rFonts w:cs="Aharoni"/>
          <w:b/>
        </w:rPr>
        <w:t>A</w:t>
      </w:r>
      <w:r w:rsidR="003124C5" w:rsidRPr="00C33E89">
        <w:rPr>
          <w:rFonts w:cs="Aharoni"/>
          <w:b/>
        </w:rPr>
        <w:t>lpha users</w:t>
      </w:r>
      <w:r w:rsidRPr="00C33E89">
        <w:rPr>
          <w:rFonts w:cs="Aharoni"/>
          <w:b/>
        </w:rPr>
        <w:t xml:space="preserve"> getting </w:t>
      </w:r>
      <w:r w:rsidR="00B80C52" w:rsidRPr="00C33E89">
        <w:rPr>
          <w:rFonts w:cs="Aharoni"/>
          <w:b/>
          <w:lang w:val="en"/>
        </w:rPr>
        <w:t>a</w:t>
      </w:r>
      <w:r w:rsidR="00965686" w:rsidRPr="00C33E89">
        <w:rPr>
          <w:rFonts w:cs="Aharoni"/>
          <w:b/>
          <w:lang w:val="en"/>
        </w:rPr>
        <w:t>ccess</w:t>
      </w:r>
      <w:r w:rsidR="00616810" w:rsidRPr="00C33E89">
        <w:rPr>
          <w:rFonts w:cs="Aharoni"/>
          <w:b/>
          <w:lang w:val="en"/>
        </w:rPr>
        <w:t xml:space="preserve"> to </w:t>
      </w:r>
      <w:proofErr w:type="spellStart"/>
      <w:r w:rsidR="00616810" w:rsidRPr="00C33E89">
        <w:rPr>
          <w:rFonts w:cs="Aharoni"/>
          <w:b/>
          <w:lang w:val="en"/>
        </w:rPr>
        <w:t>G</w:t>
      </w:r>
      <w:r w:rsidRPr="00C33E89">
        <w:rPr>
          <w:rFonts w:cs="Aharoni"/>
          <w:b/>
          <w:lang w:val="en"/>
        </w:rPr>
        <w:t>ithub</w:t>
      </w:r>
      <w:proofErr w:type="spellEnd"/>
      <w:r w:rsidR="003124C5" w:rsidRPr="00C33E89">
        <w:rPr>
          <w:rFonts w:cs="Aharoni"/>
          <w:b/>
          <w:lang w:val="en"/>
        </w:rPr>
        <w:t xml:space="preserve"> in </w:t>
      </w:r>
      <w:r w:rsidR="00B80C52" w:rsidRPr="00C33E89">
        <w:rPr>
          <w:rFonts w:cs="Aharoni"/>
          <w:b/>
          <w:lang w:val="en"/>
        </w:rPr>
        <w:t>organization</w:t>
      </w:r>
      <w:r w:rsidR="00B80C52" w:rsidRPr="00C33E89">
        <w:rPr>
          <w:rFonts w:cs="Aharoni"/>
          <w:lang w:val="en"/>
        </w:rPr>
        <w:t>:-</w:t>
      </w:r>
    </w:p>
    <w:p w:rsidR="00B80C52" w:rsidRPr="00C33E89" w:rsidRDefault="001B7BD9">
      <w:pPr>
        <w:rPr>
          <w:rFonts w:cs="Aharoni"/>
          <w:lang w:val="en"/>
        </w:rPr>
      </w:pPr>
      <w:r w:rsidRPr="00C33E89">
        <w:rPr>
          <w:rFonts w:cs="Aharoni"/>
          <w:lang w:val="en"/>
        </w:rPr>
        <w:t>M</w:t>
      </w:r>
      <w:r w:rsidR="00A75B4F" w:rsidRPr="00C33E89">
        <w:rPr>
          <w:rFonts w:cs="Aharoni"/>
          <w:lang w:val="en"/>
        </w:rPr>
        <w:t xml:space="preserve">embers of the </w:t>
      </w:r>
      <w:r w:rsidR="009C3DBD" w:rsidRPr="00C33E89">
        <w:rPr>
          <w:rFonts w:cs="Aharoni"/>
          <w:lang w:val="en"/>
        </w:rPr>
        <w:t xml:space="preserve">NM </w:t>
      </w:r>
      <w:r w:rsidR="00A75B4F" w:rsidRPr="00C33E89">
        <w:rPr>
          <w:rFonts w:cs="Aharoni"/>
          <w:lang w:val="en"/>
        </w:rPr>
        <w:t xml:space="preserve">organization can only </w:t>
      </w:r>
      <w:r w:rsidR="009C3DBD" w:rsidRPr="00C33E89">
        <w:rPr>
          <w:rFonts w:cs="Aharoni"/>
          <w:lang w:val="en"/>
        </w:rPr>
        <w:t xml:space="preserve">use the nm </w:t>
      </w:r>
      <w:proofErr w:type="spellStart"/>
      <w:r w:rsidR="009C3DBD" w:rsidRPr="00C33E89">
        <w:rPr>
          <w:rFonts w:cs="Aharoni"/>
          <w:lang w:val="en"/>
        </w:rPr>
        <w:t>github</w:t>
      </w:r>
      <w:proofErr w:type="spellEnd"/>
      <w:r w:rsidR="009C3DBD" w:rsidRPr="00C33E89">
        <w:rPr>
          <w:rFonts w:cs="Aharoni"/>
          <w:lang w:val="en"/>
        </w:rPr>
        <w:t xml:space="preserve">, where </w:t>
      </w:r>
      <w:r w:rsidR="00217A4A" w:rsidRPr="00C33E89">
        <w:rPr>
          <w:rFonts w:cs="Aharoni"/>
          <w:lang w:val="en"/>
        </w:rPr>
        <w:t>users need to request the</w:t>
      </w:r>
      <w:r w:rsidR="009C3DBD" w:rsidRPr="00C33E89">
        <w:rPr>
          <w:rFonts w:cs="Aharoni"/>
          <w:lang w:val="en"/>
        </w:rPr>
        <w:t xml:space="preserve"> </w:t>
      </w:r>
      <w:r w:rsidR="00217A4A" w:rsidRPr="00C33E89">
        <w:rPr>
          <w:rFonts w:cs="Aharoni"/>
          <w:lang w:val="en"/>
        </w:rPr>
        <w:t>group to</w:t>
      </w:r>
      <w:r w:rsidR="009C3DBD" w:rsidRPr="00C33E89">
        <w:rPr>
          <w:rFonts w:cs="Aharoni"/>
          <w:lang w:val="en"/>
        </w:rPr>
        <w:t xml:space="preserve"> </w:t>
      </w:r>
      <w:r w:rsidRPr="00C33E89">
        <w:rPr>
          <w:rFonts w:cs="Aharoni"/>
          <w:lang w:val="en"/>
        </w:rPr>
        <w:t>add into AG-GITHUB-USERS</w:t>
      </w:r>
      <w:r w:rsidR="00217A4A" w:rsidRPr="00C33E89">
        <w:rPr>
          <w:rFonts w:cs="Aharoni"/>
          <w:lang w:val="en"/>
        </w:rPr>
        <w:t xml:space="preserve">. For </w:t>
      </w:r>
      <w:r w:rsidR="00FB7A72" w:rsidRPr="00C33E89">
        <w:rPr>
          <w:rFonts w:cs="Aharoni"/>
          <w:lang w:val="en"/>
        </w:rPr>
        <w:t>creating a new repository</w:t>
      </w:r>
      <w:r w:rsidR="003124C5" w:rsidRPr="00C33E89">
        <w:rPr>
          <w:rFonts w:cs="Aharoni"/>
          <w:lang w:val="en"/>
        </w:rPr>
        <w:t xml:space="preserve"> under the n</w:t>
      </w:r>
      <w:r w:rsidR="00E32EAE" w:rsidRPr="00C33E89">
        <w:rPr>
          <w:rFonts w:cs="Aharoni"/>
          <w:lang w:val="en"/>
        </w:rPr>
        <w:t>m organization</w:t>
      </w:r>
      <w:r w:rsidR="003124C5" w:rsidRPr="00C33E89">
        <w:rPr>
          <w:rFonts w:cs="Aharoni"/>
          <w:lang w:val="en"/>
        </w:rPr>
        <w:t>.</w:t>
      </w:r>
      <w:r w:rsidR="00313149" w:rsidRPr="00C33E89">
        <w:rPr>
          <w:rFonts w:cs="Aharoni"/>
          <w:lang w:val="en"/>
        </w:rPr>
        <w:t xml:space="preserve"> Once</w:t>
      </w:r>
      <w:r w:rsidR="00BF6D08" w:rsidRPr="00C33E89">
        <w:rPr>
          <w:rFonts w:cs="Aharoni"/>
          <w:lang w:val="en"/>
        </w:rPr>
        <w:t xml:space="preserve"> you</w:t>
      </w:r>
      <w:r w:rsidR="00313149" w:rsidRPr="00C33E89">
        <w:rPr>
          <w:rFonts w:cs="Aharoni"/>
          <w:lang w:val="en"/>
        </w:rPr>
        <w:t xml:space="preserve"> logged in</w:t>
      </w:r>
    </w:p>
    <w:p w:rsidR="00BF6D08" w:rsidRPr="00C33E89" w:rsidRDefault="00BF6D08">
      <w:pPr>
        <w:rPr>
          <w:rFonts w:cs="Aharoni"/>
          <w:lang w:val="en"/>
        </w:rPr>
      </w:pPr>
    </w:p>
    <w:p w:rsidR="00BF6D08" w:rsidRPr="00C33E89" w:rsidRDefault="00BF6D08">
      <w:pPr>
        <w:rPr>
          <w:rFonts w:cs="Aharoni"/>
          <w:lang w:val="en"/>
        </w:rPr>
      </w:pPr>
      <w:r w:rsidRPr="00C33E89">
        <w:rPr>
          <w:rFonts w:cs="Aharoni"/>
          <w:lang w:val="en"/>
        </w:rPr>
        <w:t>A home page of NM organization displays.</w:t>
      </w:r>
    </w:p>
    <w:p w:rsidR="00A919C5" w:rsidRPr="00C33E89" w:rsidRDefault="00A919C5">
      <w:pPr>
        <w:rPr>
          <w:rFonts w:cs="Aharoni"/>
          <w:lang w:val="en"/>
        </w:rPr>
      </w:pPr>
    </w:p>
    <w:p w:rsidR="00313149" w:rsidRPr="00C33E89" w:rsidRDefault="00313149">
      <w:pPr>
        <w:rPr>
          <w:rFonts w:cs="Aharoni"/>
          <w:lang w:val="en"/>
        </w:rPr>
      </w:pPr>
      <w:r w:rsidRPr="00C33E89">
        <w:rPr>
          <w:rFonts w:cs="Aharoni"/>
          <w:noProof/>
        </w:rPr>
        <w:drawing>
          <wp:inline distT="0" distB="0" distL="0" distR="0" wp14:anchorId="179058B8" wp14:editId="17A8552D">
            <wp:extent cx="5751527" cy="19964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394" cy="20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49" w:rsidRPr="00C33E89" w:rsidRDefault="00313149">
      <w:pPr>
        <w:rPr>
          <w:rFonts w:cs="Aharoni"/>
          <w:lang w:val="en"/>
        </w:rPr>
      </w:pPr>
    </w:p>
    <w:p w:rsidR="00FB7A72" w:rsidRPr="00C33E89" w:rsidRDefault="001B7BD9" w:rsidP="00BF66D6">
      <w:pPr>
        <w:pStyle w:val="ListParagraph"/>
        <w:numPr>
          <w:ilvl w:val="0"/>
          <w:numId w:val="26"/>
        </w:numPr>
        <w:rPr>
          <w:rFonts w:cs="Aharoni"/>
        </w:rPr>
      </w:pPr>
      <w:r w:rsidRPr="00C33E89">
        <w:rPr>
          <w:rFonts w:cs="Aharoni"/>
        </w:rPr>
        <w:t xml:space="preserve">In the top right corner of </w:t>
      </w:r>
      <w:r w:rsidR="00FB7A72" w:rsidRPr="00C33E89">
        <w:rPr>
          <w:rFonts w:cs="Aharoni"/>
        </w:rPr>
        <w:t xml:space="preserve">page, click your profile photo, then </w:t>
      </w:r>
      <w:r w:rsidR="00DE7A00" w:rsidRPr="00C33E89">
        <w:rPr>
          <w:rFonts w:cs="Aharoni"/>
        </w:rPr>
        <w:t xml:space="preserve">click: </w:t>
      </w:r>
      <w:r w:rsidR="00DE7A00" w:rsidRPr="00C33E89">
        <w:rPr>
          <w:rFonts w:cs="Aharoni"/>
          <w:b/>
        </w:rPr>
        <w:t>Your</w:t>
      </w:r>
      <w:r w:rsidR="00FB7A72" w:rsidRPr="00C33E89">
        <w:rPr>
          <w:rFonts w:cs="Aharoni"/>
          <w:b/>
          <w:bCs/>
        </w:rPr>
        <w:t xml:space="preserve"> profile</w:t>
      </w:r>
      <w:r w:rsidR="00FB7A72" w:rsidRPr="00C33E89">
        <w:rPr>
          <w:rFonts w:cs="Aharoni"/>
        </w:rPr>
        <w:t>.</w:t>
      </w:r>
    </w:p>
    <w:p w:rsidR="00A43425" w:rsidRPr="00C33E89" w:rsidRDefault="00A43425" w:rsidP="00A43425">
      <w:pPr>
        <w:ind w:left="360"/>
        <w:rPr>
          <w:rFonts w:cs="Aharoni"/>
        </w:rPr>
      </w:pPr>
    </w:p>
    <w:p w:rsidR="00FB7A72" w:rsidRPr="00C33E89" w:rsidRDefault="00FB7A72" w:rsidP="00FB7A72">
      <w:pPr>
        <w:rPr>
          <w:rFonts w:cs="Aharoni"/>
        </w:rPr>
      </w:pPr>
    </w:p>
    <w:p w:rsidR="00A75B4F" w:rsidRPr="00C33E89" w:rsidRDefault="00A75B4F" w:rsidP="00FB7A72">
      <w:pPr>
        <w:rPr>
          <w:rFonts w:cs="Aharoni"/>
        </w:rPr>
      </w:pPr>
      <w:r w:rsidRPr="00C33E89">
        <w:rPr>
          <w:rFonts w:cs="Aharoni"/>
          <w:noProof/>
        </w:rPr>
        <w:drawing>
          <wp:anchor distT="0" distB="0" distL="114300" distR="114300" simplePos="0" relativeHeight="251658240" behindDoc="0" locked="0" layoutInCell="1" allowOverlap="1" wp14:anchorId="2FD85A05" wp14:editId="1A022DE9">
            <wp:simplePos x="914400" y="5143500"/>
            <wp:positionH relativeFrom="column">
              <wp:align>left</wp:align>
            </wp:positionH>
            <wp:positionV relativeFrom="paragraph">
              <wp:align>top</wp:align>
            </wp:positionV>
            <wp:extent cx="1828800" cy="1897380"/>
            <wp:effectExtent l="0" t="0" r="0" b="7620"/>
            <wp:wrapSquare wrapText="bothSides"/>
            <wp:docPr id="11" name="Picture 11" descr="C:\Users\nee2057\Desktop\pro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e2057\Desktop\profil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7A00" w:rsidRPr="00C33E89">
        <w:rPr>
          <w:rFonts w:cs="Aharoni"/>
        </w:rPr>
        <w:br w:type="textWrapping" w:clear="all"/>
      </w:r>
    </w:p>
    <w:p w:rsidR="00FB7A72" w:rsidRPr="00C33E89" w:rsidRDefault="00FB7A72" w:rsidP="00FB7A72">
      <w:pPr>
        <w:rPr>
          <w:rFonts w:cs="Aharoni"/>
        </w:rPr>
      </w:pPr>
    </w:p>
    <w:p w:rsidR="00FB7A72" w:rsidRPr="00C33E89" w:rsidRDefault="00FB7A72" w:rsidP="00FB7A72">
      <w:pPr>
        <w:rPr>
          <w:rFonts w:ascii="Helvetica" w:hAnsi="Helvetica" w:cs="Aharoni"/>
        </w:rPr>
      </w:pPr>
      <w:r w:rsidRPr="00C33E89">
        <w:rPr>
          <w:rFonts w:cs="Aharoni"/>
        </w:rPr>
        <w:t>2. On the left side of your profile page, under "Organiza</w:t>
      </w:r>
      <w:r w:rsidR="00A75B4F" w:rsidRPr="00C33E89">
        <w:rPr>
          <w:rFonts w:cs="Aharoni"/>
        </w:rPr>
        <w:t xml:space="preserve">tions", click the icon of NM </w:t>
      </w:r>
      <w:r w:rsidRPr="00C33E89">
        <w:rPr>
          <w:rFonts w:cs="Aharoni"/>
        </w:rPr>
        <w:t>organization</w:t>
      </w:r>
      <w:r w:rsidR="00BF66D6" w:rsidRPr="00C33E89">
        <w:rPr>
          <w:rFonts w:cs="Aharoni"/>
        </w:rPr>
        <w:t xml:space="preserve"> logo</w:t>
      </w:r>
      <w:r w:rsidRPr="00C33E89">
        <w:rPr>
          <w:rFonts w:ascii="Helvetica" w:hAnsi="Helvetica" w:cs="Aharoni"/>
        </w:rPr>
        <w:t>.</w:t>
      </w:r>
    </w:p>
    <w:p w:rsidR="00DE7A00" w:rsidRPr="00C33E89" w:rsidRDefault="00DE7A00" w:rsidP="00A43425">
      <w:pPr>
        <w:rPr>
          <w:rFonts w:cs="Aharoni"/>
          <w:lang w:val="en"/>
        </w:rPr>
      </w:pPr>
    </w:p>
    <w:p w:rsidR="00DE7A00" w:rsidRPr="00C33E89" w:rsidRDefault="00DE7A00" w:rsidP="00A43425">
      <w:pPr>
        <w:rPr>
          <w:rFonts w:cs="Aharoni"/>
          <w:lang w:val="en"/>
        </w:rPr>
      </w:pPr>
    </w:p>
    <w:p w:rsidR="00A43425" w:rsidRPr="00C33E89" w:rsidRDefault="00A75B4F" w:rsidP="00A43425">
      <w:pPr>
        <w:rPr>
          <w:rFonts w:cs="Aharoni"/>
          <w:lang w:val="en"/>
        </w:rPr>
      </w:pPr>
      <w:r w:rsidRPr="00C33E89">
        <w:rPr>
          <w:rFonts w:cs="Aharoni"/>
          <w:noProof/>
        </w:rPr>
        <w:lastRenderedPageBreak/>
        <w:drawing>
          <wp:inline distT="0" distB="0" distL="0" distR="0" wp14:anchorId="60A8110B" wp14:editId="2AA2C530">
            <wp:extent cx="2689860" cy="1005840"/>
            <wp:effectExtent l="0" t="0" r="0" b="3810"/>
            <wp:docPr id="5" name="Picture 5" descr="C:\Users\nee2057\Desktop\organ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2057\Desktop\organiz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25" w:rsidRPr="00C33E89" w:rsidRDefault="00A43425" w:rsidP="00C33E89">
      <w:pPr>
        <w:pStyle w:val="ListParagraph"/>
        <w:numPr>
          <w:ilvl w:val="0"/>
          <w:numId w:val="27"/>
        </w:numPr>
        <w:rPr>
          <w:rFonts w:cs="Aharoni"/>
          <w:lang w:val="en"/>
        </w:rPr>
      </w:pPr>
      <w:r w:rsidRPr="00C33E89">
        <w:rPr>
          <w:rFonts w:cs="Aharoni"/>
          <w:lang w:val="en"/>
        </w:rPr>
        <w:t>Here, you can click and add the new</w:t>
      </w:r>
      <w:r w:rsidR="00217A4A" w:rsidRPr="00C33E89">
        <w:rPr>
          <w:rFonts w:cs="Aharoni"/>
          <w:lang w:val="en"/>
        </w:rPr>
        <w:t xml:space="preserve"> project</w:t>
      </w:r>
      <w:r w:rsidR="00C33E89" w:rsidRPr="00C33E89">
        <w:rPr>
          <w:rFonts w:cs="Aharoni"/>
          <w:lang w:val="en"/>
        </w:rPr>
        <w:t xml:space="preserve"> repositorie</w:t>
      </w:r>
      <w:r w:rsidR="00217A4A" w:rsidRPr="00C33E89">
        <w:rPr>
          <w:rFonts w:cs="Aharoni"/>
          <w:lang w:val="en"/>
        </w:rPr>
        <w:t>s</w:t>
      </w:r>
      <w:r w:rsidR="009C3DBD" w:rsidRPr="00C33E89">
        <w:rPr>
          <w:rFonts w:cs="Aharoni"/>
          <w:lang w:val="en"/>
        </w:rPr>
        <w:t xml:space="preserve"> under </w:t>
      </w:r>
      <w:r w:rsidR="001B7BD9" w:rsidRPr="00C33E89">
        <w:rPr>
          <w:rFonts w:cs="Aharoni"/>
          <w:lang w:val="en"/>
        </w:rPr>
        <w:t xml:space="preserve">nm organization </w:t>
      </w:r>
      <w:r w:rsidR="00C33E89" w:rsidRPr="00C33E89">
        <w:rPr>
          <w:rFonts w:cs="Aharoni"/>
          <w:lang w:val="en"/>
        </w:rPr>
        <w:t>and for the personal repositories</w:t>
      </w:r>
      <w:r w:rsidR="00217A4A" w:rsidRPr="00C33E89">
        <w:rPr>
          <w:rFonts w:cs="Aharoni"/>
          <w:lang w:val="en"/>
        </w:rPr>
        <w:t xml:space="preserve"> </w:t>
      </w:r>
      <w:r w:rsidR="001B7BD9" w:rsidRPr="00C33E89">
        <w:rPr>
          <w:rFonts w:cs="Aharoni"/>
          <w:lang w:val="en"/>
        </w:rPr>
        <w:t xml:space="preserve">are added </w:t>
      </w:r>
      <w:r w:rsidR="00217A4A" w:rsidRPr="00C33E89">
        <w:rPr>
          <w:rFonts w:cs="Aharoni"/>
          <w:lang w:val="en"/>
        </w:rPr>
        <w:t>under the AD login space.</w:t>
      </w:r>
    </w:p>
    <w:p w:rsidR="00DE7A00" w:rsidRPr="00C33E89" w:rsidRDefault="00DE7A00" w:rsidP="00DE7A00">
      <w:pPr>
        <w:pStyle w:val="ListParagraph"/>
        <w:rPr>
          <w:rFonts w:cs="Aharoni"/>
          <w:lang w:val="en"/>
        </w:rPr>
      </w:pPr>
    </w:p>
    <w:p w:rsidR="00940BA2" w:rsidRPr="00C33E89" w:rsidRDefault="00A43425" w:rsidP="00FB7A72">
      <w:pPr>
        <w:rPr>
          <w:rFonts w:cs="Aharoni"/>
          <w:lang w:val="en"/>
        </w:rPr>
      </w:pPr>
      <w:r w:rsidRPr="00C33E89">
        <w:rPr>
          <w:rFonts w:cs="Aharoni"/>
          <w:noProof/>
        </w:rPr>
        <w:drawing>
          <wp:inline distT="0" distB="0" distL="0" distR="0" wp14:anchorId="41739562" wp14:editId="0A36AD5E">
            <wp:extent cx="4587240" cy="829232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916" cy="8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A2" w:rsidRPr="00C33E89" w:rsidRDefault="00940BA2" w:rsidP="00FB7A72">
      <w:pPr>
        <w:rPr>
          <w:rFonts w:cs="Aharoni"/>
          <w:lang w:val="en"/>
        </w:rPr>
      </w:pPr>
    </w:p>
    <w:p w:rsidR="00A43425" w:rsidRPr="00C33E89" w:rsidRDefault="00A43425" w:rsidP="00FB7A72">
      <w:pPr>
        <w:rPr>
          <w:rFonts w:cs="Aharoni"/>
          <w:lang w:val="en"/>
        </w:rPr>
      </w:pPr>
      <w:r w:rsidRPr="00C33E89">
        <w:rPr>
          <w:rFonts w:cs="Aharoni"/>
          <w:lang w:val="en"/>
        </w:rPr>
        <w:t>4. Add the</w:t>
      </w:r>
      <w:r w:rsidR="00B85E17" w:rsidRPr="00C33E89">
        <w:rPr>
          <w:rFonts w:cs="Aharoni"/>
          <w:lang w:val="en"/>
        </w:rPr>
        <w:t xml:space="preserve"> repository name, description and select the re</w:t>
      </w:r>
      <w:r w:rsidR="00217A4A" w:rsidRPr="00C33E89">
        <w:rPr>
          <w:rFonts w:cs="Aharoni"/>
          <w:lang w:val="en"/>
        </w:rPr>
        <w:t>pository as public or private, where</w:t>
      </w:r>
      <w:r w:rsidR="00B85E17" w:rsidRPr="00C33E89">
        <w:rPr>
          <w:rFonts w:cs="Aharoni"/>
          <w:lang w:val="en"/>
        </w:rPr>
        <w:t xml:space="preserve"> </w:t>
      </w:r>
    </w:p>
    <w:p w:rsidR="00B85E17" w:rsidRPr="00C33E89" w:rsidRDefault="001B7BD9" w:rsidP="00FB7A72">
      <w:pPr>
        <w:rPr>
          <w:rFonts w:cs="Aharoni"/>
          <w:lang w:val="en"/>
        </w:rPr>
      </w:pPr>
      <w:r w:rsidRPr="00C33E89">
        <w:rPr>
          <w:rFonts w:cs="Aharoni"/>
          <w:b/>
          <w:lang w:val="en"/>
        </w:rPr>
        <w:t>PUBLIC</w:t>
      </w:r>
      <w:r w:rsidRPr="00C33E89">
        <w:rPr>
          <w:rFonts w:cs="Aharoni"/>
          <w:lang w:val="en"/>
        </w:rPr>
        <w:t xml:space="preserve">: </w:t>
      </w:r>
      <w:r w:rsidR="00B85E17" w:rsidRPr="00C33E89">
        <w:rPr>
          <w:rFonts w:cs="Aharoni"/>
          <w:lang w:val="en"/>
        </w:rPr>
        <w:t xml:space="preserve">Setting to public will make your repository area </w:t>
      </w:r>
      <w:r w:rsidR="00B85E17" w:rsidRPr="00C33E89">
        <w:rPr>
          <w:rFonts w:cs="Aharoni"/>
          <w:bCs/>
          <w:lang w:val="en"/>
        </w:rPr>
        <w:t>free to access</w:t>
      </w:r>
      <w:r w:rsidR="00B85E17" w:rsidRPr="00C33E89">
        <w:rPr>
          <w:rFonts w:cs="Aharoni"/>
          <w:lang w:val="en"/>
        </w:rPr>
        <w:t xml:space="preserve"> to anyone with the URL.</w:t>
      </w:r>
    </w:p>
    <w:p w:rsidR="00B85E17" w:rsidRPr="00C33E89" w:rsidRDefault="001B7BD9" w:rsidP="00FB7A72">
      <w:pPr>
        <w:rPr>
          <w:rFonts w:cs="Aharoni"/>
          <w:lang w:val="en"/>
        </w:rPr>
      </w:pPr>
      <w:r w:rsidRPr="00C33E89">
        <w:rPr>
          <w:rFonts w:cs="Aharoni"/>
          <w:b/>
          <w:lang w:val="en"/>
        </w:rPr>
        <w:t>PRIVATE</w:t>
      </w:r>
      <w:r w:rsidRPr="00C33E89">
        <w:rPr>
          <w:rFonts w:cs="Aharoni"/>
          <w:lang w:val="en"/>
        </w:rPr>
        <w:t xml:space="preserve">: </w:t>
      </w:r>
      <w:r w:rsidR="00B85E17" w:rsidRPr="00C33E89">
        <w:rPr>
          <w:rFonts w:cs="Aharoni"/>
          <w:lang w:val="en"/>
        </w:rPr>
        <w:t>Setting to private will make your admin area protected by a login/password form</w:t>
      </w:r>
    </w:p>
    <w:p w:rsidR="00A43425" w:rsidRPr="00C33E89" w:rsidRDefault="00A43425" w:rsidP="00FA4C27">
      <w:pPr>
        <w:rPr>
          <w:rFonts w:cs="Aharoni"/>
          <w:lang w:val="en"/>
        </w:rPr>
      </w:pPr>
      <w:r w:rsidRPr="00C33E89">
        <w:rPr>
          <w:rFonts w:cs="Aharoni"/>
          <w:noProof/>
        </w:rPr>
        <w:drawing>
          <wp:inline distT="0" distB="0" distL="0" distR="0" wp14:anchorId="6EA59DAD" wp14:editId="629EEE55">
            <wp:extent cx="4411980" cy="320764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609" cy="32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27" w:rsidRPr="00C33E89" w:rsidRDefault="00FA4C27" w:rsidP="00FA4C27">
      <w:pPr>
        <w:pStyle w:val="ListParagraph"/>
        <w:rPr>
          <w:rFonts w:ascii="Helvetica" w:hAnsi="Helvetica" w:cs="Aharoni"/>
        </w:rPr>
      </w:pPr>
    </w:p>
    <w:p w:rsidR="00FA4C27" w:rsidRPr="00C33E89" w:rsidRDefault="00FA4C27" w:rsidP="00FA4C27">
      <w:pPr>
        <w:pStyle w:val="ListParagraph"/>
        <w:rPr>
          <w:rFonts w:ascii="Helvetica" w:hAnsi="Helvetica" w:cs="Aharoni"/>
          <w:b/>
          <w:bCs/>
        </w:rPr>
      </w:pPr>
    </w:p>
    <w:p w:rsidR="0030047E" w:rsidRPr="00C33E89" w:rsidRDefault="001B7BD9" w:rsidP="0030047E">
      <w:pPr>
        <w:rPr>
          <w:rFonts w:cs="Aharoni"/>
        </w:rPr>
      </w:pPr>
      <w:r w:rsidRPr="00C33E89">
        <w:rPr>
          <w:rFonts w:cs="Aharoni"/>
          <w:lang w:val="en"/>
        </w:rPr>
        <w:t>5</w:t>
      </w:r>
      <w:r w:rsidR="00A43425" w:rsidRPr="00C33E89">
        <w:rPr>
          <w:rFonts w:cs="Aharoni"/>
          <w:lang w:val="en"/>
        </w:rPr>
        <w:t>.</w:t>
      </w:r>
      <w:r w:rsidR="00A75B4F" w:rsidRPr="00C33E89">
        <w:rPr>
          <w:rFonts w:cs="Aharoni"/>
          <w:lang w:val="en"/>
        </w:rPr>
        <w:t xml:space="preserve"> </w:t>
      </w:r>
      <w:r w:rsidR="00A75B4F" w:rsidRPr="00C33E89">
        <w:rPr>
          <w:rFonts w:cs="Aharoni"/>
        </w:rPr>
        <w:t xml:space="preserve">Under your organization name, click </w:t>
      </w:r>
      <w:r w:rsidR="0030047E" w:rsidRPr="00C33E89">
        <w:rPr>
          <w:rStyle w:val="Strong"/>
          <w:rFonts w:cs="Aharoni"/>
          <w:b w:val="0"/>
        </w:rPr>
        <w:t>t</w:t>
      </w:r>
      <w:r w:rsidR="00A75B4F" w:rsidRPr="00C33E89">
        <w:rPr>
          <w:rStyle w:val="Strong"/>
          <w:rFonts w:cs="Aharoni"/>
          <w:b w:val="0"/>
        </w:rPr>
        <w:t>eams</w:t>
      </w:r>
      <w:r w:rsidR="0030047E" w:rsidRPr="00C33E89">
        <w:rPr>
          <w:rStyle w:val="Strong"/>
          <w:rFonts w:cs="Aharoni"/>
          <w:b w:val="0"/>
        </w:rPr>
        <w:t xml:space="preserve"> add </w:t>
      </w:r>
      <w:r w:rsidR="0030047E" w:rsidRPr="00C33E89">
        <w:rPr>
          <w:rFonts w:cs="Aharoni"/>
        </w:rPr>
        <w:t>the members to the team.</w:t>
      </w:r>
    </w:p>
    <w:p w:rsidR="00FB7A72" w:rsidRPr="00C33E89" w:rsidRDefault="00FB7A72" w:rsidP="00A43425">
      <w:pPr>
        <w:rPr>
          <w:rStyle w:val="Strong"/>
          <w:rFonts w:cs="Aharoni"/>
          <w:b w:val="0"/>
        </w:rPr>
      </w:pPr>
    </w:p>
    <w:p w:rsidR="00A43425" w:rsidRPr="00C33E89" w:rsidRDefault="00A43425" w:rsidP="00A43425">
      <w:pPr>
        <w:rPr>
          <w:rStyle w:val="Strong"/>
          <w:rFonts w:cs="Aharoni"/>
        </w:rPr>
      </w:pPr>
    </w:p>
    <w:p w:rsidR="00DE7A00" w:rsidRPr="00C33E89" w:rsidRDefault="00A75B4F" w:rsidP="00C33E89">
      <w:pPr>
        <w:pStyle w:val="ListParagraph"/>
        <w:rPr>
          <w:rFonts w:ascii="Helvetica" w:hAnsi="Helvetica" w:cs="Aharoni"/>
          <w:b/>
          <w:bCs/>
        </w:rPr>
      </w:pPr>
      <w:r w:rsidRPr="00C33E89">
        <w:rPr>
          <w:rStyle w:val="Strong"/>
          <w:rFonts w:ascii="Helvetica" w:hAnsi="Helvetica" w:cs="Aharoni"/>
          <w:noProof/>
        </w:rPr>
        <w:drawing>
          <wp:inline distT="0" distB="0" distL="0" distR="0" wp14:anchorId="062A0FB8" wp14:editId="16A9BB58">
            <wp:extent cx="5768340" cy="739140"/>
            <wp:effectExtent l="0" t="0" r="3810" b="3810"/>
            <wp:docPr id="10" name="Picture 10" descr="C:\Users\nee2057\Desktop\addte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e2057\Desktop\addteam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A00" w:rsidRPr="00C33E89" w:rsidRDefault="00DE7A00" w:rsidP="001B7BD9">
      <w:pPr>
        <w:rPr>
          <w:rFonts w:cs="Aharoni"/>
        </w:rPr>
      </w:pPr>
    </w:p>
    <w:p w:rsidR="00DE7A00" w:rsidRPr="00C33E89" w:rsidRDefault="00DE7A00" w:rsidP="001B7BD9">
      <w:pPr>
        <w:rPr>
          <w:rFonts w:cs="Aharoni"/>
        </w:rPr>
      </w:pPr>
    </w:p>
    <w:p w:rsidR="00197FA2" w:rsidRPr="00C33E89" w:rsidRDefault="001B7BD9" w:rsidP="001B7BD9">
      <w:pPr>
        <w:rPr>
          <w:rFonts w:ascii="Helvetica" w:hAnsi="Helvetica" w:cs="Aharoni"/>
        </w:rPr>
      </w:pPr>
      <w:r w:rsidRPr="00C33E89">
        <w:rPr>
          <w:rFonts w:cs="Aharoni"/>
        </w:rPr>
        <w:lastRenderedPageBreak/>
        <w:t xml:space="preserve">6. </w:t>
      </w:r>
      <w:r w:rsidR="00197FA2" w:rsidRPr="00C33E89">
        <w:rPr>
          <w:rFonts w:cs="Aharoni"/>
        </w:rPr>
        <w:t xml:space="preserve">On the right side of the Teams tab, click </w:t>
      </w:r>
      <w:proofErr w:type="gramStart"/>
      <w:r w:rsidR="00197FA2" w:rsidRPr="00C33E89">
        <w:rPr>
          <w:rStyle w:val="Strong"/>
          <w:rFonts w:cs="Aharoni"/>
        </w:rPr>
        <w:t>New</w:t>
      </w:r>
      <w:proofErr w:type="gramEnd"/>
      <w:r w:rsidR="00197FA2" w:rsidRPr="00C33E89">
        <w:rPr>
          <w:rStyle w:val="Strong"/>
          <w:rFonts w:cs="Aharoni"/>
        </w:rPr>
        <w:t xml:space="preserve"> team</w:t>
      </w:r>
      <w:r w:rsidR="00197FA2" w:rsidRPr="00C33E89">
        <w:rPr>
          <w:rFonts w:ascii="Helvetica" w:hAnsi="Helvetica" w:cs="Aharoni"/>
        </w:rPr>
        <w:t>.</w:t>
      </w:r>
    </w:p>
    <w:p w:rsidR="00FA4C27" w:rsidRPr="00C33E89" w:rsidRDefault="00FA4C27" w:rsidP="00A919C5">
      <w:pPr>
        <w:pStyle w:val="ListParagraph"/>
        <w:rPr>
          <w:rFonts w:ascii="Helvetica" w:hAnsi="Helvetica" w:cs="Aharoni"/>
        </w:rPr>
      </w:pPr>
      <w:bookmarkStart w:id="0" w:name="_GoBack"/>
      <w:bookmarkEnd w:id="0"/>
    </w:p>
    <w:p w:rsidR="001B7BD9" w:rsidRPr="00C33E89" w:rsidRDefault="00FA4C27" w:rsidP="001B7BD9">
      <w:pPr>
        <w:pStyle w:val="ListParagraph"/>
        <w:rPr>
          <w:rFonts w:cs="Aharoni"/>
        </w:rPr>
      </w:pPr>
      <w:r w:rsidRPr="00C33E89">
        <w:rPr>
          <w:rFonts w:ascii="Helvetica" w:hAnsi="Helvetica" w:cs="Aharoni"/>
          <w:noProof/>
        </w:rPr>
        <w:drawing>
          <wp:inline distT="0" distB="0" distL="0" distR="0" wp14:anchorId="0884ECF9" wp14:editId="6E83C34D">
            <wp:extent cx="3482340" cy="1341120"/>
            <wp:effectExtent l="0" t="0" r="3810" b="0"/>
            <wp:docPr id="4" name="Picture 4" descr="C:\Users\nee2057\Desktop\new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2057\Desktop\newte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1AC" w:rsidRPr="00C33E89" w:rsidRDefault="001B7BD9" w:rsidP="001B7BD9">
      <w:pPr>
        <w:rPr>
          <w:rFonts w:ascii="Helvetica" w:hAnsi="Helvetica" w:cs="Aharoni"/>
        </w:rPr>
      </w:pPr>
      <w:r w:rsidRPr="00C33E89">
        <w:rPr>
          <w:rFonts w:cs="Aharoni"/>
        </w:rPr>
        <w:t xml:space="preserve">7. </w:t>
      </w:r>
      <w:r w:rsidR="002511AC" w:rsidRPr="00C33E89">
        <w:rPr>
          <w:rFonts w:cs="Aharoni"/>
        </w:rPr>
        <w:t>On the "Create new team" page, type the name for your new team.</w:t>
      </w:r>
    </w:p>
    <w:p w:rsidR="00FA4C27" w:rsidRPr="00C33E89" w:rsidRDefault="00FA4C27" w:rsidP="00A919C5">
      <w:pPr>
        <w:pStyle w:val="ListParagraph"/>
        <w:rPr>
          <w:rFonts w:ascii="Helvetica" w:hAnsi="Helvetica" w:cs="Aharoni"/>
        </w:rPr>
      </w:pPr>
    </w:p>
    <w:p w:rsidR="00940BA2" w:rsidRPr="00C33E89" w:rsidRDefault="00FA4C27" w:rsidP="00940BA2">
      <w:pPr>
        <w:pStyle w:val="ListParagraph"/>
        <w:rPr>
          <w:rFonts w:ascii="Helvetica" w:hAnsi="Helvetica" w:cs="Aharoni"/>
        </w:rPr>
      </w:pPr>
      <w:r w:rsidRPr="00C33E89">
        <w:rPr>
          <w:rFonts w:ascii="Helvetica" w:hAnsi="Helvetica" w:cs="Aharoni"/>
          <w:noProof/>
        </w:rPr>
        <w:drawing>
          <wp:inline distT="0" distB="0" distL="0" distR="0" wp14:anchorId="4FE85FAD" wp14:editId="20AB4FAF">
            <wp:extent cx="4678680" cy="1424940"/>
            <wp:effectExtent l="0" t="0" r="7620" b="3810"/>
            <wp:docPr id="12" name="Picture 12" descr="C:\Users\nee2057\Desktop\team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e2057\Desktop\teamnam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A2" w:rsidRPr="00C33E89" w:rsidRDefault="00940BA2" w:rsidP="00A919C5">
      <w:pPr>
        <w:pStyle w:val="ListParagraph"/>
        <w:rPr>
          <w:rFonts w:ascii="Helvetica" w:hAnsi="Helvetica" w:cs="Aharoni"/>
        </w:rPr>
      </w:pPr>
    </w:p>
    <w:p w:rsidR="002511AC" w:rsidRPr="00C33E89" w:rsidRDefault="002511AC" w:rsidP="00A919C5">
      <w:pPr>
        <w:pStyle w:val="ListParagraph"/>
        <w:rPr>
          <w:rFonts w:ascii="Helvetica" w:hAnsi="Helvetica" w:cs="Aharoni"/>
        </w:rPr>
      </w:pPr>
    </w:p>
    <w:p w:rsidR="002511AC" w:rsidRPr="00C33E89" w:rsidRDefault="00DE7A00" w:rsidP="00DE7A00">
      <w:pPr>
        <w:rPr>
          <w:rFonts w:cs="Aharoni"/>
        </w:rPr>
      </w:pPr>
      <w:r w:rsidRPr="00C33E89">
        <w:rPr>
          <w:rFonts w:cs="Aharoni"/>
        </w:rPr>
        <w:t xml:space="preserve">8. </w:t>
      </w:r>
      <w:hyperlink r:id="rId16" w:anchor="team-visibility" w:history="1">
        <w:r w:rsidR="002511AC" w:rsidRPr="00C33E89">
          <w:rPr>
            <w:rFonts w:cs="Aharoni"/>
          </w:rPr>
          <w:t>Choose whether the team will be visible or secret</w:t>
        </w:r>
      </w:hyperlink>
      <w:r w:rsidR="002511AC" w:rsidRPr="00C33E89">
        <w:rPr>
          <w:rFonts w:cs="Aharoni"/>
        </w:rPr>
        <w:t xml:space="preserve">. You can </w:t>
      </w:r>
      <w:hyperlink r:id="rId17" w:history="1">
        <w:r w:rsidR="002511AC" w:rsidRPr="00C33E89">
          <w:rPr>
            <w:rFonts w:cs="Aharoni"/>
          </w:rPr>
          <w:t>change this option later in the team settings</w:t>
        </w:r>
      </w:hyperlink>
      <w:r w:rsidR="002511AC" w:rsidRPr="00C33E89">
        <w:rPr>
          <w:rFonts w:cs="Aharoni"/>
        </w:rPr>
        <w:t>.</w:t>
      </w:r>
    </w:p>
    <w:p w:rsidR="00FA4C27" w:rsidRPr="00C33E89" w:rsidRDefault="00FA4C27" w:rsidP="00A919C5">
      <w:pPr>
        <w:pStyle w:val="ListParagraph"/>
        <w:rPr>
          <w:rStyle w:val="Strong"/>
          <w:rFonts w:ascii="Helvetica" w:hAnsi="Helvetica" w:cs="Aharoni"/>
        </w:rPr>
      </w:pPr>
      <w:r w:rsidRPr="00C33E89">
        <w:rPr>
          <w:rStyle w:val="Strong"/>
          <w:rFonts w:ascii="Helvetica" w:hAnsi="Helvetica" w:cs="Aharoni"/>
          <w:noProof/>
        </w:rPr>
        <w:drawing>
          <wp:inline distT="0" distB="0" distL="0" distR="0" wp14:anchorId="671CAC43" wp14:editId="52096F50">
            <wp:extent cx="4533900" cy="3619500"/>
            <wp:effectExtent l="0" t="0" r="0" b="0"/>
            <wp:docPr id="14" name="Picture 14" descr="C:\Users\nee2057\Desktop\visiblityof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e2057\Desktop\visiblityofte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1AC" w:rsidRPr="00C33E89" w:rsidRDefault="002511AC" w:rsidP="00A919C5">
      <w:pPr>
        <w:pStyle w:val="ListParagraph"/>
        <w:rPr>
          <w:rFonts w:ascii="Helvetica" w:hAnsi="Helvetica" w:cs="Aharoni"/>
        </w:rPr>
      </w:pPr>
    </w:p>
    <w:p w:rsidR="00DE7A00" w:rsidRPr="00C33E89" w:rsidRDefault="00DE7A00" w:rsidP="00DE7A00">
      <w:pPr>
        <w:rPr>
          <w:rFonts w:cs="Aharoni"/>
        </w:rPr>
      </w:pPr>
    </w:p>
    <w:p w:rsidR="00DE7A00" w:rsidRPr="00C33E89" w:rsidRDefault="00DE7A00" w:rsidP="00DE7A00">
      <w:pPr>
        <w:rPr>
          <w:rFonts w:cs="Aharoni"/>
        </w:rPr>
      </w:pPr>
    </w:p>
    <w:p w:rsidR="00DE7A00" w:rsidRPr="00C33E89" w:rsidRDefault="00DE7A00" w:rsidP="00DE7A00">
      <w:pPr>
        <w:rPr>
          <w:rFonts w:cs="Aharoni"/>
        </w:rPr>
      </w:pPr>
    </w:p>
    <w:p w:rsidR="002511AC" w:rsidRPr="00C33E89" w:rsidRDefault="00B471FF" w:rsidP="00DE7A00">
      <w:pPr>
        <w:rPr>
          <w:rFonts w:cs="Aharoni"/>
        </w:rPr>
      </w:pPr>
      <w:r w:rsidRPr="00C33E89">
        <w:rPr>
          <w:rFonts w:cs="Aharoni"/>
        </w:rPr>
        <w:t>9</w:t>
      </w:r>
      <w:r w:rsidR="00DE7A00" w:rsidRPr="00C33E89">
        <w:rPr>
          <w:rFonts w:cs="Aharoni"/>
        </w:rPr>
        <w:t xml:space="preserve">. </w:t>
      </w:r>
      <w:r w:rsidR="002511AC" w:rsidRPr="00C33E89">
        <w:rPr>
          <w:rFonts w:cs="Aharoni"/>
        </w:rPr>
        <w:t xml:space="preserve">At the top of the list of team members, click </w:t>
      </w:r>
      <w:r w:rsidR="002511AC" w:rsidRPr="00C33E89">
        <w:rPr>
          <w:rStyle w:val="Strong"/>
          <w:rFonts w:cs="Aharoni"/>
        </w:rPr>
        <w:t>Repositories</w:t>
      </w:r>
      <w:r w:rsidR="002511AC" w:rsidRPr="00C33E89">
        <w:rPr>
          <w:rFonts w:cs="Aharoni"/>
        </w:rPr>
        <w:t>.</w:t>
      </w:r>
    </w:p>
    <w:p w:rsidR="00940BA2" w:rsidRPr="00C33E89" w:rsidRDefault="00940BA2" w:rsidP="00A919C5">
      <w:pPr>
        <w:pStyle w:val="ListParagraph"/>
        <w:rPr>
          <w:rFonts w:ascii="Helvetica" w:hAnsi="Helvetica" w:cs="Aharoni"/>
        </w:rPr>
      </w:pPr>
      <w:r w:rsidRPr="00C33E89">
        <w:rPr>
          <w:rFonts w:ascii="Helvetica" w:hAnsi="Helvetica" w:cs="Aharoni"/>
          <w:noProof/>
        </w:rPr>
        <w:drawing>
          <wp:inline distT="0" distB="0" distL="0" distR="0" wp14:anchorId="4F003C42" wp14:editId="571494E7">
            <wp:extent cx="5753100" cy="1356360"/>
            <wp:effectExtent l="0" t="0" r="0" b="0"/>
            <wp:docPr id="15" name="Picture 15" descr="C:\Users\nee2057\Desktop\reposto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e2057\Desktop\repostotea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D9" w:rsidRPr="00C33E89" w:rsidRDefault="001B7BD9" w:rsidP="00A919C5">
      <w:pPr>
        <w:pStyle w:val="ListParagraph"/>
        <w:rPr>
          <w:rFonts w:ascii="Helvetica" w:hAnsi="Helvetica" w:cs="Aharoni"/>
        </w:rPr>
      </w:pPr>
    </w:p>
    <w:p w:rsidR="001B7BD9" w:rsidRPr="00C33E89" w:rsidRDefault="00B471FF" w:rsidP="00DE7A00">
      <w:pPr>
        <w:rPr>
          <w:rFonts w:cs="Aharoni"/>
        </w:rPr>
      </w:pPr>
      <w:r w:rsidRPr="00C33E89">
        <w:rPr>
          <w:rFonts w:cs="Aharoni"/>
        </w:rPr>
        <w:t>10</w:t>
      </w:r>
      <w:r w:rsidR="00DE7A00" w:rsidRPr="00C33E89">
        <w:rPr>
          <w:rFonts w:cs="Aharoni"/>
        </w:rPr>
        <w:t xml:space="preserve">. </w:t>
      </w:r>
      <w:r w:rsidR="001B7BD9" w:rsidRPr="00C33E89">
        <w:rPr>
          <w:rFonts w:cs="Aharoni"/>
        </w:rPr>
        <w:t>In the "Add repositories" field, type the name of a repository, then select it</w:t>
      </w:r>
    </w:p>
    <w:p w:rsidR="001B7BD9" w:rsidRPr="00C33E89" w:rsidRDefault="001B7BD9" w:rsidP="00A919C5">
      <w:pPr>
        <w:pStyle w:val="ListParagraph"/>
        <w:rPr>
          <w:rFonts w:cs="Aharoni"/>
        </w:rPr>
      </w:pPr>
    </w:p>
    <w:p w:rsidR="001B7BD9" w:rsidRPr="00C33E89" w:rsidRDefault="001B7BD9" w:rsidP="00A919C5">
      <w:pPr>
        <w:pStyle w:val="ListParagraph"/>
        <w:rPr>
          <w:rFonts w:ascii="Helvetica" w:hAnsi="Helvetica" w:cs="Aharoni"/>
        </w:rPr>
      </w:pPr>
      <w:r w:rsidRPr="00C33E89">
        <w:rPr>
          <w:rFonts w:ascii="Helvetica" w:hAnsi="Helvetica" w:cs="Aharoni"/>
          <w:noProof/>
        </w:rPr>
        <w:drawing>
          <wp:inline distT="0" distB="0" distL="0" distR="0" wp14:anchorId="4BA15575" wp14:editId="075846CB">
            <wp:extent cx="5760720" cy="1691640"/>
            <wp:effectExtent l="0" t="0" r="0" b="3810"/>
            <wp:docPr id="17" name="Picture 17" descr="C:\Users\nee2057\Desktop\fieldstore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e2057\Desktop\fieldstorep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1AC" w:rsidRPr="00C33E89" w:rsidRDefault="002511AC" w:rsidP="00FA4C27">
      <w:pPr>
        <w:rPr>
          <w:rFonts w:ascii="Helvetica" w:hAnsi="Helvetica" w:cs="Aharoni"/>
        </w:rPr>
      </w:pPr>
    </w:p>
    <w:p w:rsidR="002511AC" w:rsidRPr="00C33E89" w:rsidRDefault="00B471FF" w:rsidP="00DE7A00">
      <w:pPr>
        <w:rPr>
          <w:rFonts w:cs="Aharoni"/>
        </w:rPr>
      </w:pPr>
      <w:r w:rsidRPr="00C33E89">
        <w:rPr>
          <w:rFonts w:cs="Aharoni"/>
        </w:rPr>
        <w:t>11</w:t>
      </w:r>
      <w:r w:rsidR="00DE7A00" w:rsidRPr="00C33E89">
        <w:rPr>
          <w:rFonts w:cs="Aharoni"/>
        </w:rPr>
        <w:t xml:space="preserve">. </w:t>
      </w:r>
      <w:r w:rsidR="00940BA2" w:rsidRPr="00C33E89">
        <w:rPr>
          <w:rFonts w:cs="Aharoni"/>
        </w:rPr>
        <w:t xml:space="preserve">If necessary, </w:t>
      </w:r>
      <w:hyperlink r:id="rId21" w:history="1">
        <w:r w:rsidR="00940BA2" w:rsidRPr="00C33E89">
          <w:rPr>
            <w:rFonts w:cs="Aharoni"/>
          </w:rPr>
          <w:t>confirm your password</w:t>
        </w:r>
      </w:hyperlink>
      <w:r w:rsidR="00940BA2" w:rsidRPr="00C33E89">
        <w:rPr>
          <w:rFonts w:cs="Aharoni"/>
        </w:rPr>
        <w:t>.</w:t>
      </w:r>
    </w:p>
    <w:p w:rsidR="00940BA2" w:rsidRPr="00C33E89" w:rsidRDefault="00940BA2" w:rsidP="00A919C5">
      <w:pPr>
        <w:pStyle w:val="ListParagraph"/>
        <w:rPr>
          <w:rFonts w:ascii="Helvetica" w:hAnsi="Helvetica" w:cs="Aharoni"/>
        </w:rPr>
      </w:pPr>
    </w:p>
    <w:p w:rsidR="002511AC" w:rsidRPr="00C33E89" w:rsidRDefault="00B471FF" w:rsidP="00DE7A00">
      <w:pPr>
        <w:rPr>
          <w:rFonts w:cs="Aharoni"/>
        </w:rPr>
      </w:pPr>
      <w:r w:rsidRPr="00C33E89">
        <w:rPr>
          <w:rFonts w:cs="Aharoni"/>
        </w:rPr>
        <w:t>12</w:t>
      </w:r>
      <w:r w:rsidR="00DE7A00" w:rsidRPr="00C33E89">
        <w:rPr>
          <w:rFonts w:cs="Aharoni"/>
        </w:rPr>
        <w:t xml:space="preserve">. </w:t>
      </w:r>
      <w:r w:rsidR="002511AC" w:rsidRPr="00C33E89">
        <w:rPr>
          <w:rFonts w:cs="Aharoni"/>
        </w:rPr>
        <w:t xml:space="preserve">Optionally, to the right of the repository name, choose a different </w:t>
      </w:r>
      <w:hyperlink r:id="rId22" w:history="1">
        <w:r w:rsidR="002511AC" w:rsidRPr="00C33E89">
          <w:rPr>
            <w:rFonts w:cs="Aharoni"/>
          </w:rPr>
          <w:t>permission level</w:t>
        </w:r>
      </w:hyperlink>
      <w:r w:rsidR="002511AC" w:rsidRPr="00C33E89">
        <w:rPr>
          <w:rFonts w:cs="Aharoni"/>
        </w:rPr>
        <w:t xml:space="preserve"> for the team.</w:t>
      </w:r>
    </w:p>
    <w:p w:rsidR="00940BA2" w:rsidRPr="00C33E89" w:rsidRDefault="00940BA2" w:rsidP="00A919C5">
      <w:pPr>
        <w:pStyle w:val="ListParagraph"/>
        <w:rPr>
          <w:rFonts w:ascii="Helvetica" w:hAnsi="Helvetica" w:cs="Aharoni"/>
        </w:rPr>
      </w:pPr>
    </w:p>
    <w:p w:rsidR="00940BA2" w:rsidRPr="00C33E89" w:rsidRDefault="00940BA2" w:rsidP="00A919C5">
      <w:pPr>
        <w:pStyle w:val="ListParagraph"/>
        <w:rPr>
          <w:rStyle w:val="Strong"/>
          <w:rFonts w:ascii="Helvetica" w:hAnsi="Helvetica" w:cs="Aharoni"/>
        </w:rPr>
      </w:pPr>
      <w:r w:rsidRPr="00C33E89">
        <w:rPr>
          <w:rStyle w:val="Strong"/>
          <w:rFonts w:ascii="Helvetica" w:hAnsi="Helvetica" w:cs="Aharoni"/>
          <w:noProof/>
        </w:rPr>
        <w:drawing>
          <wp:inline distT="0" distB="0" distL="0" distR="0" wp14:anchorId="60A092B1" wp14:editId="0B286BF1">
            <wp:extent cx="4671060" cy="2619748"/>
            <wp:effectExtent l="0" t="0" r="0" b="9525"/>
            <wp:docPr id="16" name="Picture 16" descr="C:\Users\nee2057\Desktop\writepermi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e2057\Desktop\writepermissi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77" cy="26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25" w:rsidRPr="00C33E89" w:rsidRDefault="000A2F25" w:rsidP="00940BA2">
      <w:pPr>
        <w:rPr>
          <w:rStyle w:val="Strong"/>
          <w:rFonts w:cs="Aharoni"/>
        </w:rPr>
      </w:pPr>
    </w:p>
    <w:p w:rsidR="00940BA2" w:rsidRPr="00C33E89" w:rsidRDefault="00940BA2" w:rsidP="00940BA2">
      <w:pPr>
        <w:rPr>
          <w:rFonts w:cs="Aharoni"/>
        </w:rPr>
      </w:pPr>
    </w:p>
    <w:sectPr w:rsidR="00940BA2" w:rsidRPr="00C3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B8528B3"/>
    <w:multiLevelType w:val="hybridMultilevel"/>
    <w:tmpl w:val="4DB46C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6A54B6"/>
    <w:multiLevelType w:val="hybridMultilevel"/>
    <w:tmpl w:val="FA2402C8"/>
    <w:lvl w:ilvl="0" w:tplc="12A48BA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5B24498"/>
    <w:multiLevelType w:val="hybridMultilevel"/>
    <w:tmpl w:val="237EE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E7575B"/>
    <w:multiLevelType w:val="hybridMultilevel"/>
    <w:tmpl w:val="E0B8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6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18"/>
  </w:num>
  <w:num w:numId="22">
    <w:abstractNumId w:val="11"/>
  </w:num>
  <w:num w:numId="23">
    <w:abstractNumId w:val="26"/>
  </w:num>
  <w:num w:numId="24">
    <w:abstractNumId w:val="19"/>
  </w:num>
  <w:num w:numId="25">
    <w:abstractNumId w:val="21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86"/>
    <w:rsid w:val="0009599C"/>
    <w:rsid w:val="000A2F25"/>
    <w:rsid w:val="00197FA2"/>
    <w:rsid w:val="001B7BD9"/>
    <w:rsid w:val="001F63E7"/>
    <w:rsid w:val="00217A4A"/>
    <w:rsid w:val="002511AC"/>
    <w:rsid w:val="0030047E"/>
    <w:rsid w:val="003124C5"/>
    <w:rsid w:val="00313149"/>
    <w:rsid w:val="00385B48"/>
    <w:rsid w:val="003A6762"/>
    <w:rsid w:val="00616810"/>
    <w:rsid w:val="00645252"/>
    <w:rsid w:val="00683718"/>
    <w:rsid w:val="006D3D74"/>
    <w:rsid w:val="00794812"/>
    <w:rsid w:val="00934F36"/>
    <w:rsid w:val="00940BA2"/>
    <w:rsid w:val="00965686"/>
    <w:rsid w:val="009C3DBD"/>
    <w:rsid w:val="00A07CEE"/>
    <w:rsid w:val="00A43425"/>
    <w:rsid w:val="00A75B4F"/>
    <w:rsid w:val="00A919C5"/>
    <w:rsid w:val="00A9204E"/>
    <w:rsid w:val="00B471FF"/>
    <w:rsid w:val="00B80C52"/>
    <w:rsid w:val="00B85E17"/>
    <w:rsid w:val="00BF66D6"/>
    <w:rsid w:val="00BF6D08"/>
    <w:rsid w:val="00C33E89"/>
    <w:rsid w:val="00D2203E"/>
    <w:rsid w:val="00DE7A00"/>
    <w:rsid w:val="00E32EAE"/>
    <w:rsid w:val="00FA4C27"/>
    <w:rsid w:val="00FB7A72"/>
    <w:rsid w:val="00FE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6938-5782-492F-96D7-819AE50F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A9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hyperlink" Target="https://help.github.com/articles/sudo-mode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help.github.com/articles/changing-team-visibilit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help.github.com/articles/creating-a-team/" TargetMode="Externa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help.github.com/articles/repository-permission-levels-for-an-organiz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205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732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NEELAM, SHASHIDHAR</dc:creator>
  <cp:keywords/>
  <dc:description/>
  <cp:lastModifiedBy>NEELAM, SHASHIDHAR</cp:lastModifiedBy>
  <cp:revision>17</cp:revision>
  <dcterms:created xsi:type="dcterms:W3CDTF">2016-10-28T15:42:00Z</dcterms:created>
  <dcterms:modified xsi:type="dcterms:W3CDTF">2016-11-03T16:06:00Z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